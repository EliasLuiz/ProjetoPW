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4A5" w:rsidRDefault="005034A5" w:rsidP="005034A5">
      <w:pPr>
        <w:pStyle w:val="Header"/>
        <w:snapToGrid w:val="0"/>
        <w:spacing w:before="6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CENTRO FEDERAL DE EDUCAÇÃO TECNOLÓGICA DE MINAS GERAIS</w:t>
      </w:r>
    </w:p>
    <w:p w:rsidR="00C70766" w:rsidRDefault="005034A5" w:rsidP="005034A5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  <w:r>
        <w:rPr>
          <w:rFonts w:ascii="Arial" w:hAnsi="Arial" w:cs="Arial"/>
          <w:b/>
          <w:bCs/>
          <w:sz w:val="16"/>
          <w:szCs w:val="16"/>
        </w:rPr>
        <w:t>CAMPUS VII - UNIDADE TIMÓTEO</w:t>
      </w:r>
    </w:p>
    <w:p w:rsidR="00C70766" w:rsidRDefault="00C70766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C70766" w:rsidRDefault="00C70766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C70766" w:rsidRDefault="00C70766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C70766" w:rsidRDefault="00C70766">
      <w:pPr>
        <w:pStyle w:val="Livre"/>
        <w:spacing w:before="120" w:after="120"/>
        <w:jc w:val="center"/>
        <w:rPr>
          <w:rFonts w:ascii="Arial" w:hAnsi="Arial" w:cs="Arial"/>
          <w:b/>
          <w:noProof w:val="0"/>
          <w:sz w:val="28"/>
        </w:rPr>
      </w:pPr>
    </w:p>
    <w:p w:rsidR="00C70766" w:rsidRDefault="00850A25">
      <w:pPr>
        <w:pStyle w:val="Livre"/>
        <w:spacing w:before="240" w:after="240"/>
        <w:jc w:val="center"/>
        <w:rPr>
          <w:rFonts w:ascii="Arial" w:hAnsi="Arial" w:cs="Arial"/>
          <w:b/>
          <w:noProof w:val="0"/>
          <w:sz w:val="38"/>
        </w:rPr>
      </w:pPr>
      <w:r>
        <w:rPr>
          <w:rFonts w:ascii="Arial" w:hAnsi="Arial" w:cs="Arial"/>
          <w:b/>
          <w:noProof w:val="0"/>
          <w:sz w:val="38"/>
        </w:rPr>
        <w:t>Planejamento</w:t>
      </w:r>
      <w:r w:rsidR="00C70766">
        <w:rPr>
          <w:rFonts w:ascii="Arial" w:hAnsi="Arial" w:cs="Arial"/>
          <w:b/>
          <w:noProof w:val="0"/>
          <w:sz w:val="38"/>
        </w:rPr>
        <w:t xml:space="preserve"> de Desenvolvimento </w:t>
      </w:r>
      <w:r w:rsidR="00F32688">
        <w:rPr>
          <w:rFonts w:ascii="Arial" w:hAnsi="Arial" w:cs="Arial"/>
          <w:b/>
          <w:noProof w:val="0"/>
          <w:sz w:val="38"/>
        </w:rPr>
        <w:t>de Projeto de Software</w:t>
      </w:r>
    </w:p>
    <w:p w:rsidR="00455E85" w:rsidRDefault="00455E85" w:rsidP="00455E85">
      <w:pPr>
        <w:pStyle w:val="Livre"/>
        <w:spacing w:before="240" w:after="240"/>
        <w:jc w:val="center"/>
        <w:outlineLvl w:val="0"/>
        <w:rPr>
          <w:rFonts w:ascii="Arial" w:hAnsi="Arial" w:cs="Arial"/>
          <w:b/>
          <w:noProof w:val="0"/>
          <w:sz w:val="38"/>
        </w:rPr>
      </w:pPr>
      <w:r>
        <w:rPr>
          <w:rFonts w:ascii="Arial" w:hAnsi="Arial" w:cs="Arial"/>
          <w:b/>
          <w:noProof w:val="0"/>
          <w:sz w:val="38"/>
        </w:rPr>
        <w:t>Site do Laboratório BIOCESP</w:t>
      </w:r>
    </w:p>
    <w:p w:rsidR="00C70766" w:rsidRDefault="00C70766">
      <w:pPr>
        <w:pStyle w:val="Livre"/>
        <w:spacing w:before="240" w:after="240"/>
        <w:jc w:val="center"/>
        <w:outlineLvl w:val="0"/>
        <w:rPr>
          <w:rFonts w:ascii="Arial" w:hAnsi="Arial" w:cs="Arial"/>
          <w:b/>
          <w:noProof w:val="0"/>
          <w:sz w:val="26"/>
        </w:rPr>
      </w:pPr>
      <w:r>
        <w:rPr>
          <w:rFonts w:ascii="Arial" w:hAnsi="Arial" w:cs="Arial"/>
          <w:b/>
          <w:noProof w:val="0"/>
          <w:sz w:val="26"/>
        </w:rPr>
        <w:t xml:space="preserve"> </w:t>
      </w:r>
    </w:p>
    <w:p w:rsidR="00C70766" w:rsidRDefault="00C70766">
      <w:pPr>
        <w:pStyle w:val="Livre"/>
        <w:spacing w:before="720"/>
        <w:jc w:val="center"/>
        <w:rPr>
          <w:rFonts w:ascii="Arial" w:hAnsi="Arial" w:cs="Arial"/>
          <w:b/>
          <w:noProof w:val="0"/>
          <w:sz w:val="28"/>
        </w:rPr>
      </w:pPr>
      <w:bookmarkStart w:id="0" w:name="_GoBack"/>
      <w:bookmarkEnd w:id="0"/>
    </w:p>
    <w:p w:rsidR="00455E85" w:rsidRDefault="00C70766" w:rsidP="00455E85">
      <w:pPr>
        <w:pStyle w:val="BodyTex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Aluno: </w:t>
      </w:r>
      <w:r w:rsidR="00455E85" w:rsidRPr="0062296C">
        <w:rPr>
          <w:rFonts w:ascii="Arial" w:hAnsi="Arial" w:cs="Arial"/>
          <w:sz w:val="24"/>
        </w:rPr>
        <w:t xml:space="preserve">Daniel </w:t>
      </w:r>
      <w:r w:rsidR="00455E85">
        <w:rPr>
          <w:rFonts w:ascii="Arial" w:hAnsi="Arial" w:cs="Arial"/>
          <w:sz w:val="24"/>
        </w:rPr>
        <w:t>Gomes de Oliveira</w:t>
      </w:r>
    </w:p>
    <w:p w:rsidR="00C70766" w:rsidRDefault="00455E85" w:rsidP="00455E85">
      <w:pPr>
        <w:pStyle w:val="BodyText"/>
        <w:rPr>
          <w:rFonts w:ascii="Arial" w:hAnsi="Arial" w:cs="Arial"/>
          <w:sz w:val="24"/>
        </w:rPr>
      </w:pPr>
      <w:r w:rsidRPr="0062296C">
        <w:rPr>
          <w:rFonts w:ascii="Arial" w:hAnsi="Arial" w:cs="Arial"/>
          <w:sz w:val="24"/>
        </w:rPr>
        <w:t>Elias Luiz da Silva Júnior</w:t>
      </w:r>
    </w:p>
    <w:p w:rsidR="00C70766" w:rsidRDefault="00C70766">
      <w:pPr>
        <w:pStyle w:val="BodyText"/>
        <w:rPr>
          <w:rFonts w:ascii="Arial" w:hAnsi="Arial" w:cs="Arial"/>
          <w:sz w:val="24"/>
        </w:rPr>
      </w:pPr>
    </w:p>
    <w:p w:rsidR="00C70766" w:rsidRDefault="00802E64">
      <w:pPr>
        <w:pStyle w:val="BodyTex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5º Período / Engenharia de Computação</w:t>
      </w:r>
    </w:p>
    <w:p w:rsidR="009A1307" w:rsidRDefault="009A1307">
      <w:pPr>
        <w:pStyle w:val="BodyText"/>
        <w:rPr>
          <w:rFonts w:ascii="Arial" w:hAnsi="Arial" w:cs="Arial"/>
          <w:b/>
          <w:sz w:val="24"/>
        </w:rPr>
      </w:pPr>
    </w:p>
    <w:p w:rsidR="009A1307" w:rsidRDefault="009A1307">
      <w:pPr>
        <w:pStyle w:val="BodyText"/>
        <w:rPr>
          <w:rFonts w:ascii="Arial" w:hAnsi="Arial" w:cs="Arial"/>
          <w:b/>
          <w:sz w:val="24"/>
        </w:rPr>
      </w:pPr>
    </w:p>
    <w:p w:rsidR="00C70766" w:rsidRDefault="00C70766">
      <w:pPr>
        <w:pStyle w:val="Livre"/>
        <w:spacing w:before="600"/>
        <w:jc w:val="center"/>
        <w:rPr>
          <w:rFonts w:ascii="Arial" w:hAnsi="Arial" w:cs="Arial"/>
          <w:noProof w:val="0"/>
          <w:sz w:val="24"/>
        </w:rPr>
      </w:pPr>
    </w:p>
    <w:p w:rsidR="00C70766" w:rsidRDefault="00F32688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  <w:r>
        <w:rPr>
          <w:rFonts w:ascii="Arial" w:hAnsi="Arial" w:cs="Arial"/>
          <w:noProof w:val="0"/>
          <w:sz w:val="24"/>
        </w:rPr>
        <w:t>Timóteo</w:t>
      </w:r>
      <w:r w:rsidR="00C70766">
        <w:rPr>
          <w:rFonts w:ascii="Arial" w:hAnsi="Arial" w:cs="Arial"/>
          <w:noProof w:val="0"/>
          <w:sz w:val="24"/>
        </w:rPr>
        <w:t xml:space="preserve"> - MG</w:t>
      </w:r>
    </w:p>
    <w:p w:rsidR="00802E64" w:rsidRDefault="00802E64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</w:p>
    <w:p w:rsidR="00802E64" w:rsidRDefault="00802E64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</w:p>
    <w:p w:rsidR="00802E64" w:rsidRDefault="00802E64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</w:p>
    <w:p w:rsidR="00802E64" w:rsidRDefault="00802E64">
      <w:pPr>
        <w:pStyle w:val="Livre"/>
        <w:spacing w:before="600"/>
        <w:jc w:val="center"/>
        <w:outlineLvl w:val="0"/>
        <w:rPr>
          <w:rFonts w:ascii="Arial" w:hAnsi="Arial" w:cs="Arial"/>
          <w:noProof w:val="0"/>
          <w:sz w:val="24"/>
        </w:rPr>
      </w:pPr>
    </w:p>
    <w:p w:rsidR="00C70766" w:rsidRDefault="00802E64">
      <w:pPr>
        <w:pStyle w:val="Livre"/>
        <w:spacing w:before="600"/>
        <w:jc w:val="center"/>
        <w:outlineLvl w:val="0"/>
        <w:rPr>
          <w:rFonts w:ascii="Arial" w:hAnsi="Arial" w:cs="Arial"/>
          <w:b/>
          <w:sz w:val="24"/>
        </w:rPr>
      </w:pPr>
      <w:r>
        <w:rPr>
          <w:rFonts w:ascii="Arial" w:hAnsi="Arial" w:cs="Arial"/>
          <w:noProof w:val="0"/>
          <w:sz w:val="24"/>
        </w:rPr>
        <w:t>Maio 2014</w:t>
      </w:r>
    </w:p>
    <w:p w:rsidR="00E90F8A" w:rsidRDefault="00C70766" w:rsidP="007C3158">
      <w:pPr>
        <w:pStyle w:val="Heading2"/>
        <w:rPr>
          <w:bCs w:val="0"/>
          <w:iCs w:val="0"/>
          <w:sz w:val="24"/>
        </w:rPr>
      </w:pPr>
      <w:r>
        <w:br w:type="page"/>
      </w:r>
    </w:p>
    <w:p w:rsidR="00C70766" w:rsidRDefault="00C70766" w:rsidP="00AB26C1">
      <w:pPr>
        <w:pStyle w:val="Heading3"/>
        <w:numPr>
          <w:ilvl w:val="0"/>
          <w:numId w:val="8"/>
        </w:numPr>
        <w:rPr>
          <w:sz w:val="24"/>
        </w:rPr>
      </w:pPr>
      <w:bookmarkStart w:id="1" w:name="_Toc427049819"/>
      <w:r>
        <w:lastRenderedPageBreak/>
        <w:t>Análise de Risco do Projeto</w:t>
      </w:r>
    </w:p>
    <w:p w:rsidR="00C70766" w:rsidRDefault="00C70766" w:rsidP="00E90F8A">
      <w:pPr>
        <w:jc w:val="both"/>
        <w:rPr>
          <w:rFonts w:cs="Arial"/>
          <w:b/>
          <w:bCs/>
          <w:i/>
          <w:iCs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1"/>
        <w:gridCol w:w="2126"/>
        <w:gridCol w:w="3685"/>
      </w:tblGrid>
      <w:tr w:rsidR="00C70766">
        <w:tc>
          <w:tcPr>
            <w:tcW w:w="3331" w:type="dxa"/>
          </w:tcPr>
          <w:p w:rsidR="00C70766" w:rsidRDefault="00C7076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Riscos</w:t>
            </w:r>
          </w:p>
        </w:tc>
        <w:tc>
          <w:tcPr>
            <w:tcW w:w="2126" w:type="dxa"/>
          </w:tcPr>
          <w:p w:rsidR="00C70766" w:rsidRDefault="00C7076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Probabilidade ocorrer</w:t>
            </w:r>
          </w:p>
        </w:tc>
        <w:tc>
          <w:tcPr>
            <w:tcW w:w="3685" w:type="dxa"/>
          </w:tcPr>
          <w:p w:rsidR="00C70766" w:rsidRDefault="00C70766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Estratégias redução de riscos</w:t>
            </w:r>
          </w:p>
        </w:tc>
      </w:tr>
      <w:tr w:rsidR="00C70766">
        <w:tc>
          <w:tcPr>
            <w:tcW w:w="3331" w:type="dxa"/>
          </w:tcPr>
          <w:p w:rsidR="00C70766" w:rsidRDefault="00C7076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Dificuldades para aprendizagem de linguagem de programação</w:t>
            </w:r>
          </w:p>
        </w:tc>
        <w:tc>
          <w:tcPr>
            <w:tcW w:w="2126" w:type="dxa"/>
          </w:tcPr>
          <w:p w:rsidR="00C70766" w:rsidRDefault="00802E6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Média</w:t>
            </w:r>
          </w:p>
        </w:tc>
        <w:tc>
          <w:tcPr>
            <w:tcW w:w="3685" w:type="dxa"/>
          </w:tcPr>
          <w:p w:rsidR="00C70766" w:rsidRDefault="00C70766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Disponibilizar contato com algum conhecedor da linguagem</w:t>
            </w:r>
            <w:r w:rsidR="00802E64">
              <w:rPr>
                <w:rFonts w:cs="Arial"/>
                <w:sz w:val="24"/>
              </w:rPr>
              <w:t xml:space="preserve"> e leitura de livros e apostilas.</w:t>
            </w:r>
          </w:p>
        </w:tc>
      </w:tr>
      <w:bookmarkEnd w:id="1"/>
    </w:tbl>
    <w:p w:rsidR="00C70766" w:rsidRDefault="00C70766">
      <w:pPr>
        <w:ind w:firstLine="708"/>
        <w:jc w:val="both"/>
        <w:rPr>
          <w:rFonts w:cs="Arial"/>
          <w:i/>
        </w:rPr>
      </w:pPr>
    </w:p>
    <w:p w:rsidR="00AB26C1" w:rsidRDefault="00AB26C1">
      <w:pPr>
        <w:ind w:firstLine="708"/>
        <w:jc w:val="both"/>
        <w:rPr>
          <w:rFonts w:cs="Arial"/>
          <w:i/>
        </w:rPr>
      </w:pPr>
    </w:p>
    <w:p w:rsidR="00C70766" w:rsidRDefault="00C70766" w:rsidP="008F7078">
      <w:pPr>
        <w:pStyle w:val="Heading3"/>
        <w:numPr>
          <w:ilvl w:val="0"/>
          <w:numId w:val="8"/>
        </w:numPr>
      </w:pPr>
      <w:r>
        <w:t>Necessidades de hardware e software</w:t>
      </w:r>
    </w:p>
    <w:p w:rsidR="00C70766" w:rsidRDefault="00C70766">
      <w:pPr>
        <w:pStyle w:val="BodyTextIndent2"/>
        <w:ind w:left="0"/>
        <w:jc w:val="both"/>
        <w:rPr>
          <w:rFonts w:cs="Arial"/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2693"/>
        <w:gridCol w:w="3685"/>
      </w:tblGrid>
      <w:tr w:rsidR="003B08A7" w:rsidTr="003B08A7">
        <w:tc>
          <w:tcPr>
            <w:tcW w:w="2764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Hardware</w:t>
            </w:r>
          </w:p>
        </w:tc>
        <w:tc>
          <w:tcPr>
            <w:tcW w:w="2693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Configurações</w:t>
            </w:r>
          </w:p>
        </w:tc>
        <w:tc>
          <w:tcPr>
            <w:tcW w:w="3685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</w:tr>
      <w:tr w:rsidR="003B08A7" w:rsidTr="003B08A7">
        <w:tc>
          <w:tcPr>
            <w:tcW w:w="2764" w:type="dxa"/>
          </w:tcPr>
          <w:p w:rsidR="003B08A7" w:rsidRDefault="00802E64" w:rsidP="00802E6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Notebook</w:t>
            </w:r>
          </w:p>
        </w:tc>
        <w:tc>
          <w:tcPr>
            <w:tcW w:w="2693" w:type="dxa"/>
          </w:tcPr>
          <w:p w:rsidR="00455E85" w:rsidRDefault="00455E85" w:rsidP="00455E85">
            <w:pPr>
              <w:jc w:val="center"/>
              <w:rPr>
                <w:rFonts w:cs="Arial"/>
                <w:sz w:val="24"/>
              </w:rPr>
            </w:pPr>
          </w:p>
        </w:tc>
        <w:tc>
          <w:tcPr>
            <w:tcW w:w="3685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Computador utilizado para desenvolvimento.</w:t>
            </w:r>
          </w:p>
        </w:tc>
      </w:tr>
      <w:tr w:rsidR="003B08A7" w:rsidTr="003B08A7">
        <w:tc>
          <w:tcPr>
            <w:tcW w:w="2764" w:type="dxa"/>
          </w:tcPr>
          <w:p w:rsidR="003B08A7" w:rsidRDefault="00802E64" w:rsidP="00802E64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Desktop</w:t>
            </w:r>
          </w:p>
        </w:tc>
        <w:tc>
          <w:tcPr>
            <w:tcW w:w="2693" w:type="dxa"/>
          </w:tcPr>
          <w:p w:rsidR="00455E85" w:rsidRPr="00455E85" w:rsidRDefault="00455E85" w:rsidP="00455E85">
            <w:pPr>
              <w:jc w:val="center"/>
              <w:rPr>
                <w:rFonts w:cs="Arial"/>
                <w:sz w:val="24"/>
                <w:lang w:val="en-US"/>
              </w:rPr>
            </w:pPr>
            <w:r w:rsidRPr="00455E85">
              <w:rPr>
                <w:rFonts w:cs="Arial"/>
                <w:sz w:val="24"/>
                <w:lang w:val="en-US"/>
              </w:rPr>
              <w:t>Microsoft Windows 7 Ultimate 64-bit SP1</w:t>
            </w:r>
            <w:r>
              <w:rPr>
                <w:rFonts w:cs="Arial"/>
                <w:sz w:val="24"/>
                <w:lang w:val="en-US"/>
              </w:rPr>
              <w:t>;</w:t>
            </w:r>
          </w:p>
          <w:p w:rsidR="00455E85" w:rsidRPr="00455E85" w:rsidRDefault="00455E85" w:rsidP="00455E85">
            <w:pPr>
              <w:jc w:val="center"/>
              <w:rPr>
                <w:rFonts w:cs="Arial"/>
                <w:sz w:val="24"/>
                <w:lang w:val="en-US"/>
              </w:rPr>
            </w:pPr>
            <w:r w:rsidRPr="00455E85">
              <w:rPr>
                <w:rFonts w:cs="Arial"/>
                <w:sz w:val="24"/>
                <w:lang w:val="en-US"/>
              </w:rPr>
              <w:t>Intel Core i5 2400 @ 3.10GHz</w:t>
            </w:r>
            <w:r>
              <w:rPr>
                <w:rFonts w:cs="Arial"/>
                <w:sz w:val="24"/>
                <w:lang w:val="en-US"/>
              </w:rPr>
              <w:t>;</w:t>
            </w:r>
          </w:p>
          <w:p w:rsidR="00455E85" w:rsidRPr="00455E85" w:rsidRDefault="00455E85" w:rsidP="00455E85">
            <w:pPr>
              <w:jc w:val="center"/>
              <w:rPr>
                <w:rFonts w:cs="Arial"/>
                <w:sz w:val="24"/>
                <w:lang w:val="en-US"/>
              </w:rPr>
            </w:pPr>
            <w:r w:rsidRPr="00455E85">
              <w:rPr>
                <w:rFonts w:cs="Arial"/>
                <w:sz w:val="24"/>
                <w:lang w:val="en-US"/>
              </w:rPr>
              <w:t>8,00GB Dual-Channel DDR3 @ 662 Mhz (9-9-9-24)</w:t>
            </w:r>
            <w:r>
              <w:rPr>
                <w:rFonts w:cs="Arial"/>
                <w:sz w:val="24"/>
                <w:lang w:val="en-US"/>
              </w:rPr>
              <w:t>;</w:t>
            </w:r>
          </w:p>
          <w:p w:rsidR="00455E85" w:rsidRDefault="00455E85" w:rsidP="00455E85">
            <w:pPr>
              <w:jc w:val="center"/>
              <w:rPr>
                <w:rFonts w:cs="Arial"/>
                <w:sz w:val="24"/>
              </w:rPr>
            </w:pPr>
            <w:r w:rsidRPr="00455E85">
              <w:rPr>
                <w:rFonts w:cs="Arial"/>
                <w:sz w:val="24"/>
              </w:rPr>
              <w:t>ASUSTeK Computer INC. P8H61-M LE/BR (LGA1155)</w:t>
            </w:r>
            <w:r>
              <w:rPr>
                <w:rFonts w:cs="Arial"/>
                <w:sz w:val="24"/>
              </w:rPr>
              <w:t>;</w:t>
            </w:r>
          </w:p>
          <w:p w:rsidR="00455E85" w:rsidRPr="00455E85" w:rsidRDefault="00455E85" w:rsidP="00455E85">
            <w:pPr>
              <w:jc w:val="center"/>
              <w:rPr>
                <w:rFonts w:cs="Arial"/>
                <w:sz w:val="24"/>
              </w:rPr>
            </w:pPr>
            <w:r w:rsidRPr="00455E85">
              <w:rPr>
                <w:rFonts w:cs="Arial"/>
                <w:sz w:val="24"/>
              </w:rPr>
              <w:t>E1941 (1360x768@60Hz)</w:t>
            </w:r>
          </w:p>
          <w:p w:rsidR="003B08A7" w:rsidRDefault="00455E85" w:rsidP="00455E85">
            <w:pPr>
              <w:jc w:val="center"/>
              <w:rPr>
                <w:rFonts w:cs="Arial"/>
                <w:sz w:val="24"/>
              </w:rPr>
            </w:pPr>
            <w:r w:rsidRPr="00455E85">
              <w:rPr>
                <w:rFonts w:cs="Arial"/>
                <w:sz w:val="24"/>
              </w:rPr>
              <w:t>1024MB GeForce GTS 450</w:t>
            </w:r>
          </w:p>
        </w:tc>
        <w:tc>
          <w:tcPr>
            <w:tcW w:w="3685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Computador utilizado para desenvolvimento.</w:t>
            </w:r>
          </w:p>
        </w:tc>
      </w:tr>
    </w:tbl>
    <w:p w:rsidR="003B08A7" w:rsidRDefault="003B08A7" w:rsidP="003B08A7">
      <w:pPr>
        <w:ind w:firstLine="708"/>
        <w:jc w:val="both"/>
        <w:rPr>
          <w:rFonts w:cs="Arial"/>
          <w:i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4536"/>
        <w:gridCol w:w="1842"/>
      </w:tblGrid>
      <w:tr w:rsidR="003B08A7" w:rsidTr="003B08A7">
        <w:tc>
          <w:tcPr>
            <w:tcW w:w="2764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Software</w:t>
            </w:r>
          </w:p>
        </w:tc>
        <w:tc>
          <w:tcPr>
            <w:tcW w:w="4536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Descrição</w:t>
            </w:r>
          </w:p>
        </w:tc>
        <w:tc>
          <w:tcPr>
            <w:tcW w:w="1842" w:type="dxa"/>
          </w:tcPr>
          <w:p w:rsidR="003B08A7" w:rsidRDefault="003B08A7" w:rsidP="004C3582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Versão</w:t>
            </w:r>
          </w:p>
        </w:tc>
      </w:tr>
      <w:tr w:rsidR="003B08A7" w:rsidTr="003B08A7">
        <w:tc>
          <w:tcPr>
            <w:tcW w:w="2764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Xampp</w:t>
            </w:r>
          </w:p>
        </w:tc>
        <w:tc>
          <w:tcPr>
            <w:tcW w:w="4536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Simulador dos Servidores Apache e MySQL.</w:t>
            </w:r>
          </w:p>
        </w:tc>
        <w:tc>
          <w:tcPr>
            <w:tcW w:w="1842" w:type="dxa"/>
          </w:tcPr>
          <w:p w:rsidR="003B08A7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3.2.1</w:t>
            </w:r>
          </w:p>
        </w:tc>
      </w:tr>
      <w:tr w:rsidR="003B08A7" w:rsidTr="003B08A7">
        <w:tc>
          <w:tcPr>
            <w:tcW w:w="2764" w:type="dxa"/>
          </w:tcPr>
          <w:p w:rsidR="003B08A7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MySQLWorkbench</w:t>
            </w:r>
          </w:p>
        </w:tc>
        <w:tc>
          <w:tcPr>
            <w:tcW w:w="4536" w:type="dxa"/>
          </w:tcPr>
          <w:p w:rsidR="003B08A7" w:rsidRDefault="00487F02" w:rsidP="004C358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Design do Banco de Dados.</w:t>
            </w:r>
          </w:p>
        </w:tc>
        <w:tc>
          <w:tcPr>
            <w:tcW w:w="1842" w:type="dxa"/>
          </w:tcPr>
          <w:p w:rsidR="003B08A7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6.0.8.11354 build 833</w:t>
            </w:r>
          </w:p>
        </w:tc>
      </w:tr>
      <w:tr w:rsidR="00487F02" w:rsidTr="003B08A7">
        <w:tc>
          <w:tcPr>
            <w:tcW w:w="2764" w:type="dxa"/>
          </w:tcPr>
          <w:p w:rsidR="00487F02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Astah community</w:t>
            </w:r>
          </w:p>
        </w:tc>
        <w:tc>
          <w:tcPr>
            <w:tcW w:w="4536" w:type="dxa"/>
          </w:tcPr>
          <w:p w:rsidR="00487F02" w:rsidRDefault="00487F02" w:rsidP="004C358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Criação de diagramas.</w:t>
            </w:r>
          </w:p>
        </w:tc>
        <w:tc>
          <w:tcPr>
            <w:tcW w:w="1842" w:type="dxa"/>
          </w:tcPr>
          <w:p w:rsidR="00487F02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6.8.0</w:t>
            </w:r>
          </w:p>
        </w:tc>
      </w:tr>
      <w:tr w:rsidR="00487F02" w:rsidTr="003B08A7">
        <w:tc>
          <w:tcPr>
            <w:tcW w:w="2764" w:type="dxa"/>
          </w:tcPr>
          <w:p w:rsidR="00487F02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Netbeans</w:t>
            </w:r>
          </w:p>
        </w:tc>
        <w:tc>
          <w:tcPr>
            <w:tcW w:w="4536" w:type="dxa"/>
          </w:tcPr>
          <w:p w:rsidR="00487F02" w:rsidRDefault="00487F02" w:rsidP="004C358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Codificação.</w:t>
            </w:r>
          </w:p>
        </w:tc>
        <w:tc>
          <w:tcPr>
            <w:tcW w:w="1842" w:type="dxa"/>
          </w:tcPr>
          <w:p w:rsidR="00487F02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8.0</w:t>
            </w:r>
          </w:p>
        </w:tc>
      </w:tr>
      <w:tr w:rsidR="00487F02" w:rsidTr="003B08A7">
        <w:tc>
          <w:tcPr>
            <w:tcW w:w="2764" w:type="dxa"/>
          </w:tcPr>
          <w:p w:rsidR="00487F02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Git</w:t>
            </w:r>
          </w:p>
        </w:tc>
        <w:tc>
          <w:tcPr>
            <w:tcW w:w="4536" w:type="dxa"/>
          </w:tcPr>
          <w:p w:rsidR="00487F02" w:rsidRDefault="00D321F8" w:rsidP="004C358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Gerenciamento de código.</w:t>
            </w:r>
          </w:p>
        </w:tc>
        <w:tc>
          <w:tcPr>
            <w:tcW w:w="1842" w:type="dxa"/>
          </w:tcPr>
          <w:p w:rsidR="00487F02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1.9.3</w:t>
            </w:r>
          </w:p>
        </w:tc>
      </w:tr>
      <w:tr w:rsidR="00487F02" w:rsidTr="003B08A7">
        <w:tc>
          <w:tcPr>
            <w:tcW w:w="2764" w:type="dxa"/>
          </w:tcPr>
          <w:p w:rsidR="00487F02" w:rsidRDefault="00487F02" w:rsidP="00487F0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Mozila Firefox</w:t>
            </w:r>
          </w:p>
        </w:tc>
        <w:tc>
          <w:tcPr>
            <w:tcW w:w="4536" w:type="dxa"/>
          </w:tcPr>
          <w:p w:rsidR="00D321F8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Teste da implementação.</w:t>
            </w:r>
          </w:p>
        </w:tc>
        <w:tc>
          <w:tcPr>
            <w:tcW w:w="1842" w:type="dxa"/>
          </w:tcPr>
          <w:p w:rsidR="00487F02" w:rsidRDefault="00D321F8" w:rsidP="00D321F8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29.0.1</w:t>
            </w:r>
          </w:p>
        </w:tc>
      </w:tr>
    </w:tbl>
    <w:p w:rsidR="003B08A7" w:rsidRDefault="003B08A7">
      <w:pPr>
        <w:pStyle w:val="BodyTextIndent2"/>
        <w:ind w:left="0"/>
        <w:jc w:val="both"/>
        <w:rPr>
          <w:rFonts w:cs="Arial"/>
          <w:highlight w:val="yellow"/>
        </w:rPr>
      </w:pPr>
    </w:p>
    <w:p w:rsidR="00C70766" w:rsidRDefault="00C70766">
      <w:pPr>
        <w:ind w:firstLine="708"/>
        <w:jc w:val="both"/>
        <w:rPr>
          <w:rFonts w:cs="Arial"/>
          <w:sz w:val="24"/>
        </w:rPr>
      </w:pPr>
    </w:p>
    <w:p w:rsidR="00C70766" w:rsidRDefault="00C70766" w:rsidP="003C2F93">
      <w:pPr>
        <w:pStyle w:val="Heading2"/>
        <w:numPr>
          <w:ilvl w:val="0"/>
          <w:numId w:val="8"/>
        </w:numPr>
      </w:pPr>
      <w:r>
        <w:t>Cronograma</w:t>
      </w:r>
      <w:r w:rsidR="00A51220">
        <w:t xml:space="preserve"> de Desenvolvimento </w:t>
      </w:r>
      <w:r>
        <w:t>do Projeto</w:t>
      </w:r>
    </w:p>
    <w:p w:rsidR="00455E85" w:rsidRDefault="00C70766" w:rsidP="00051CA0">
      <w:pPr>
        <w:pStyle w:val="BodyTextIndent"/>
        <w:widowControl w:val="0"/>
        <w:spacing w:before="240" w:after="120" w:line="360" w:lineRule="auto"/>
        <w:ind w:left="284" w:firstLine="0"/>
        <w:jc w:val="both"/>
        <w:rPr>
          <w:rStyle w:val="WW-Absatz-Standardschriftart"/>
          <w:rFonts w:cs="Arial"/>
          <w:sz w:val="24"/>
        </w:rPr>
      </w:pPr>
      <w:r>
        <w:rPr>
          <w:rStyle w:val="WW-Absatz-Standardschriftart"/>
          <w:rFonts w:cs="Arial"/>
          <w:sz w:val="24"/>
        </w:rPr>
        <w:t>O projeto seguirá as seguintes etapas, distribuídas conforme a abaixo:</w:t>
      </w:r>
      <w:r w:rsidR="00C0644C">
        <w:rPr>
          <w:rStyle w:val="WW-Absatz-Standardschriftart"/>
          <w:rFonts w:cs="Arial"/>
          <w:sz w:val="24"/>
        </w:rPr>
        <w:t xml:space="preserve"> </w:t>
      </w:r>
    </w:p>
    <w:p w:rsidR="00DC193D" w:rsidRPr="00DC193D" w:rsidRDefault="00DC193D" w:rsidP="00051CA0">
      <w:pPr>
        <w:pStyle w:val="BodyTextIndent"/>
        <w:widowControl w:val="0"/>
        <w:spacing w:before="240" w:after="120" w:line="360" w:lineRule="auto"/>
        <w:ind w:left="284" w:firstLine="0"/>
        <w:jc w:val="both"/>
        <w:rPr>
          <w:rStyle w:val="WW-Absatz-Standardschriftart"/>
          <w:rFonts w:cs="Arial"/>
          <w:b/>
          <w:color w:val="FF0000"/>
          <w:sz w:val="24"/>
        </w:rPr>
      </w:pPr>
      <w:r w:rsidRPr="00DC193D">
        <w:rPr>
          <w:rStyle w:val="WW-Absatz-Standardschriftart"/>
          <w:rFonts w:cs="Arial"/>
          <w:b/>
          <w:color w:val="FF0000"/>
          <w:sz w:val="24"/>
          <w:highlight w:val="lightGray"/>
        </w:rPr>
        <w:t>Atividade</w:t>
      </w:r>
      <w:r w:rsidRPr="00DC193D">
        <w:rPr>
          <w:rStyle w:val="WW-Absatz-Standardschriftart"/>
          <w:rFonts w:cs="Arial"/>
          <w:b/>
          <w:color w:val="FF0000"/>
          <w:sz w:val="24"/>
          <w:highlight w:val="lightGray"/>
        </w:rPr>
        <w:tab/>
      </w:r>
      <w:r w:rsidR="00455E85">
        <w:rPr>
          <w:rStyle w:val="WW-Absatz-Standardschriftart"/>
          <w:rFonts w:cs="Arial"/>
          <w:b/>
          <w:color w:val="FF0000"/>
          <w:sz w:val="24"/>
          <w:highlight w:val="lightGray"/>
        </w:rPr>
        <w:t xml:space="preserve">- </w:t>
      </w:r>
      <w:r w:rsidRPr="00DC193D">
        <w:rPr>
          <w:rStyle w:val="WW-Absatz-Standardschriftart"/>
          <w:rFonts w:cs="Arial"/>
          <w:b/>
          <w:color w:val="FF0000"/>
          <w:sz w:val="24"/>
          <w:highlight w:val="lightGray"/>
        </w:rPr>
        <w:t>Tempo Previsto em horas</w:t>
      </w:r>
      <w:r w:rsidRPr="00DC193D">
        <w:rPr>
          <w:rStyle w:val="WW-Absatz-Standardschriftart"/>
          <w:rFonts w:cs="Arial"/>
          <w:b/>
          <w:color w:val="FF0000"/>
          <w:sz w:val="24"/>
        </w:rPr>
        <w:t xml:space="preserve"> </w:t>
      </w:r>
    </w:p>
    <w:p w:rsidR="00812AB8" w:rsidRDefault="00812AB8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Entrevista com o proprietário da empresa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 w:rsidR="00671F65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5hrs;</w:t>
      </w:r>
    </w:p>
    <w:p w:rsidR="00812AB8" w:rsidRDefault="00D86B6B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Proposta do Projeto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5hrs;</w:t>
      </w:r>
    </w:p>
    <w:p w:rsidR="00C70766" w:rsidRDefault="00C70766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lastRenderedPageBreak/>
        <w:t>Especificação dos Requisitos do sistema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5hrs;</w:t>
      </w:r>
    </w:p>
    <w:p w:rsidR="00C70766" w:rsidRDefault="00D86B6B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Modelagem do Projeto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15hrs;</w:t>
      </w:r>
    </w:p>
    <w:p w:rsidR="00C70766" w:rsidRDefault="00A26E3D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P</w:t>
      </w:r>
      <w:r w:rsidR="00C70766">
        <w:rPr>
          <w:rStyle w:val="WW-Absatz-Standardschriftart"/>
          <w:rFonts w:ascii="Arial" w:hAnsi="Arial" w:cs="Arial"/>
          <w:i w:val="0"/>
          <w:sz w:val="24"/>
        </w:rPr>
        <w:t xml:space="preserve">rojeto de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banco de dados – 20hrs;</w:t>
      </w:r>
    </w:p>
    <w:p w:rsidR="00812AB8" w:rsidRDefault="00D86B6B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Projeto de Interfaces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60hrs;</w:t>
      </w:r>
    </w:p>
    <w:p w:rsidR="00C70766" w:rsidRDefault="00C70766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Implementação dos cadastros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 w:rsidR="00D86B6B"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30hrs;</w:t>
      </w:r>
    </w:p>
    <w:p w:rsidR="00C0644C" w:rsidRDefault="00F31C67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Implementação dos Controles – 50hrs;</w:t>
      </w:r>
    </w:p>
    <w:p w:rsidR="00C70766" w:rsidRDefault="00D321F8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Implementação dos Relatórios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–</w:t>
      </w:r>
      <w:r>
        <w:rPr>
          <w:rStyle w:val="WW-Absatz-Standardschriftart"/>
          <w:rFonts w:ascii="Arial" w:hAnsi="Arial" w:cs="Arial"/>
          <w:i w:val="0"/>
          <w:sz w:val="24"/>
        </w:rPr>
        <w:t xml:space="preserve">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25hrs;</w:t>
      </w:r>
    </w:p>
    <w:p w:rsidR="00D86B6B" w:rsidRDefault="00D86B6B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 xml:space="preserve">Implementação dos Login – </w:t>
      </w:r>
      <w:r w:rsidR="00F31C67">
        <w:rPr>
          <w:rStyle w:val="WW-Absatz-Standardschriftart"/>
          <w:rFonts w:ascii="Arial" w:hAnsi="Arial" w:cs="Arial"/>
          <w:i w:val="0"/>
          <w:sz w:val="24"/>
        </w:rPr>
        <w:t>5</w:t>
      </w:r>
      <w:r w:rsidR="00D321F8">
        <w:rPr>
          <w:rStyle w:val="WW-Absatz-Standardschriftart"/>
          <w:rFonts w:ascii="Arial" w:hAnsi="Arial" w:cs="Arial"/>
          <w:i w:val="0"/>
          <w:sz w:val="24"/>
        </w:rPr>
        <w:t>hrs;</w:t>
      </w:r>
    </w:p>
    <w:p w:rsidR="00D86B6B" w:rsidRDefault="00D321F8" w:rsidP="00C23E06">
      <w:pPr>
        <w:pStyle w:val="BodyText"/>
        <w:numPr>
          <w:ilvl w:val="0"/>
          <w:numId w:val="3"/>
        </w:numPr>
        <w:spacing w:line="360" w:lineRule="auto"/>
        <w:ind w:left="283" w:hanging="357"/>
        <w:jc w:val="both"/>
        <w:rPr>
          <w:rStyle w:val="WW-Absatz-Standardschriftart"/>
          <w:rFonts w:ascii="Arial" w:hAnsi="Arial" w:cs="Arial"/>
          <w:i w:val="0"/>
          <w:sz w:val="24"/>
        </w:rPr>
      </w:pPr>
      <w:r>
        <w:rPr>
          <w:rStyle w:val="WW-Absatz-Standardschriftart"/>
          <w:rFonts w:ascii="Arial" w:hAnsi="Arial" w:cs="Arial"/>
          <w:i w:val="0"/>
          <w:sz w:val="24"/>
        </w:rPr>
        <w:t>Testes do sistema – 20hrs;</w:t>
      </w:r>
    </w:p>
    <w:p w:rsidR="00C70766" w:rsidRDefault="00C70766">
      <w:pPr>
        <w:spacing w:after="60"/>
        <w:rPr>
          <w:rFonts w:cs="Arial"/>
          <w:sz w:val="24"/>
        </w:rPr>
      </w:pPr>
    </w:p>
    <w:p w:rsidR="00C70766" w:rsidRDefault="00C70766">
      <w:pPr>
        <w:spacing w:after="60"/>
        <w:rPr>
          <w:rFonts w:cs="Arial"/>
          <w:sz w:val="24"/>
        </w:rPr>
      </w:pPr>
      <w:r w:rsidRPr="00455E85">
        <w:rPr>
          <w:rFonts w:cs="Arial"/>
          <w:sz w:val="24"/>
        </w:rPr>
        <w:t xml:space="preserve">Cronograma físico baseado </w:t>
      </w:r>
      <w:r w:rsidR="00820DDA" w:rsidRPr="00455E85">
        <w:rPr>
          <w:rFonts w:cs="Arial"/>
          <w:sz w:val="24"/>
        </w:rPr>
        <w:t>em todo</w:t>
      </w:r>
      <w:r w:rsidRPr="00455E85">
        <w:rPr>
          <w:rFonts w:cs="Arial"/>
          <w:sz w:val="24"/>
        </w:rPr>
        <w:t xml:space="preserve">s </w:t>
      </w:r>
      <w:r w:rsidR="00820DDA" w:rsidRPr="00455E85">
        <w:rPr>
          <w:rFonts w:cs="Arial"/>
          <w:sz w:val="24"/>
        </w:rPr>
        <w:t xml:space="preserve">os </w:t>
      </w:r>
      <w:r w:rsidRPr="00455E85">
        <w:rPr>
          <w:rFonts w:cs="Arial"/>
          <w:sz w:val="24"/>
        </w:rPr>
        <w:t>itens citados anteriormente)</w:t>
      </w:r>
      <w:r w:rsidR="00455E85" w:rsidRPr="00455E85">
        <w:rPr>
          <w:rFonts w:cs="Arial"/>
          <w:sz w:val="24"/>
        </w:rPr>
        <w:t>.</w:t>
      </w:r>
    </w:p>
    <w:tbl>
      <w:tblPr>
        <w:tblW w:w="779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1"/>
        <w:gridCol w:w="608"/>
        <w:gridCol w:w="595"/>
        <w:gridCol w:w="593"/>
        <w:gridCol w:w="606"/>
        <w:gridCol w:w="606"/>
        <w:gridCol w:w="590"/>
        <w:gridCol w:w="608"/>
        <w:gridCol w:w="594"/>
        <w:gridCol w:w="591"/>
        <w:gridCol w:w="615"/>
        <w:gridCol w:w="616"/>
      </w:tblGrid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Itens\Mês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Fev</w:t>
            </w:r>
          </w:p>
        </w:tc>
        <w:tc>
          <w:tcPr>
            <w:tcW w:w="595" w:type="dxa"/>
            <w:tcBorders>
              <w:bottom w:val="single" w:sz="4" w:space="0" w:color="auto"/>
            </w:tcBorders>
          </w:tcPr>
          <w:p w:rsidR="00455E85" w:rsidRDefault="00455E85" w:rsidP="00C0644C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Mar</w:t>
            </w: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Abr</w:t>
            </w: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Mai</w:t>
            </w:r>
          </w:p>
        </w:tc>
        <w:tc>
          <w:tcPr>
            <w:tcW w:w="606" w:type="dxa"/>
          </w:tcPr>
          <w:p w:rsidR="00455E85" w:rsidRDefault="00455E85" w:rsidP="0027761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Jun</w:t>
            </w:r>
          </w:p>
        </w:tc>
        <w:tc>
          <w:tcPr>
            <w:tcW w:w="590" w:type="dxa"/>
          </w:tcPr>
          <w:p w:rsidR="00455E85" w:rsidRDefault="00455E85" w:rsidP="0027761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Jul</w:t>
            </w:r>
          </w:p>
        </w:tc>
        <w:tc>
          <w:tcPr>
            <w:tcW w:w="608" w:type="dxa"/>
          </w:tcPr>
          <w:p w:rsidR="00455E85" w:rsidRDefault="00455E85" w:rsidP="0027761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Ago</w:t>
            </w:r>
          </w:p>
        </w:tc>
        <w:tc>
          <w:tcPr>
            <w:tcW w:w="594" w:type="dxa"/>
          </w:tcPr>
          <w:p w:rsidR="00455E85" w:rsidRDefault="00455E85" w:rsidP="00277611">
            <w:pPr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Set</w:t>
            </w:r>
          </w:p>
        </w:tc>
        <w:tc>
          <w:tcPr>
            <w:tcW w:w="591" w:type="dxa"/>
          </w:tcPr>
          <w:p w:rsidR="00455E85" w:rsidRDefault="00455E85" w:rsidP="002776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Out</w:t>
            </w:r>
          </w:p>
        </w:tc>
        <w:tc>
          <w:tcPr>
            <w:tcW w:w="615" w:type="dxa"/>
          </w:tcPr>
          <w:p w:rsidR="00455E85" w:rsidRDefault="00455E85" w:rsidP="002776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Nov</w:t>
            </w:r>
          </w:p>
        </w:tc>
        <w:tc>
          <w:tcPr>
            <w:tcW w:w="616" w:type="dxa"/>
          </w:tcPr>
          <w:p w:rsidR="00455E85" w:rsidRDefault="00455E85" w:rsidP="00277611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Dez</w:t>
            </w: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608" w:type="dxa"/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08" w:type="dxa"/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08" w:type="dxa"/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auto"/>
          </w:tcPr>
          <w:p w:rsidR="00455E85" w:rsidRPr="00F31C67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shd w:val="clear" w:color="auto" w:fill="auto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  <w:tcBorders>
              <w:bottom w:val="single" w:sz="4" w:space="0" w:color="auto"/>
            </w:tcBorders>
            <w:shd w:val="clear" w:color="auto" w:fill="auto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  <w:tcBorders>
              <w:bottom w:val="single" w:sz="4" w:space="0" w:color="auto"/>
            </w:tcBorders>
            <w:shd w:val="clear" w:color="auto" w:fill="auto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 w:rsidP="00F31C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  <w:tr w:rsidR="00455E85" w:rsidTr="00455E85">
        <w:tc>
          <w:tcPr>
            <w:tcW w:w="1171" w:type="dxa"/>
          </w:tcPr>
          <w:p w:rsidR="00455E85" w:rsidRDefault="00455E8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608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3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6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0" w:type="dxa"/>
            <w:tcBorders>
              <w:bottom w:val="single" w:sz="4" w:space="0" w:color="auto"/>
            </w:tcBorders>
            <w:shd w:val="clear" w:color="auto" w:fill="7F7F7F" w:themeFill="text1" w:themeFillTint="80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4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591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5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  <w:tc>
          <w:tcPr>
            <w:tcW w:w="616" w:type="dxa"/>
          </w:tcPr>
          <w:p w:rsidR="00455E85" w:rsidRDefault="00455E85">
            <w:pPr>
              <w:jc w:val="center"/>
              <w:rPr>
                <w:rFonts w:cs="Arial"/>
              </w:rPr>
            </w:pPr>
          </w:p>
        </w:tc>
      </w:tr>
    </w:tbl>
    <w:p w:rsidR="00C70766" w:rsidRDefault="00C70766">
      <w:pPr>
        <w:rPr>
          <w:rFonts w:cs="Arial"/>
        </w:rPr>
      </w:pPr>
    </w:p>
    <w:p w:rsidR="00DC193D" w:rsidRDefault="00DC193D" w:rsidP="00DC193D">
      <w:pPr>
        <w:rPr>
          <w:highlight w:val="lightGray"/>
        </w:rPr>
      </w:pPr>
    </w:p>
    <w:p w:rsidR="00293B66" w:rsidRDefault="00293B66" w:rsidP="003C2F93">
      <w:pPr>
        <w:spacing w:line="360" w:lineRule="auto"/>
        <w:ind w:left="5387"/>
        <w:jc w:val="right"/>
      </w:pPr>
    </w:p>
    <w:p w:rsidR="00850A25" w:rsidRDefault="00850A25" w:rsidP="003C2F93">
      <w:pPr>
        <w:spacing w:line="360" w:lineRule="auto"/>
        <w:ind w:left="5387"/>
        <w:jc w:val="right"/>
      </w:pPr>
      <w:r>
        <w:t>______________________</w:t>
      </w:r>
      <w:r>
        <w:tab/>
        <w:t xml:space="preserve"> </w:t>
      </w:r>
      <w:r w:rsidR="003C2F93">
        <w:t xml:space="preserve">       </w:t>
      </w:r>
    </w:p>
    <w:p w:rsidR="00850A25" w:rsidRDefault="003C2F93" w:rsidP="003C2F93">
      <w:pPr>
        <w:spacing w:line="360" w:lineRule="auto"/>
        <w:ind w:left="5529" w:firstLine="2"/>
        <w:jc w:val="center"/>
        <w:rPr>
          <w:highlight w:val="lightGray"/>
        </w:rPr>
      </w:pPr>
      <w:r>
        <w:t xml:space="preserve">Ass. Do </w:t>
      </w:r>
      <w:r w:rsidR="00850A25">
        <w:t>Responsável Pelo Projeto</w:t>
      </w:r>
    </w:p>
    <w:p w:rsidR="00850A25" w:rsidRDefault="00850A25" w:rsidP="00850A25">
      <w:pPr>
        <w:tabs>
          <w:tab w:val="left" w:pos="1065"/>
        </w:tabs>
        <w:rPr>
          <w:rFonts w:cs="Arial"/>
          <w:i/>
          <w:sz w:val="24"/>
        </w:rPr>
      </w:pPr>
    </w:p>
    <w:sectPr w:rsidR="00850A25" w:rsidSect="00B74618">
      <w:footerReference w:type="even" r:id="rId8"/>
      <w:footerReference w:type="default" r:id="rId9"/>
      <w:footnotePr>
        <w:pos w:val="beneathText"/>
      </w:footnotePr>
      <w:pgSz w:w="11905" w:h="16837" w:code="9"/>
      <w:pgMar w:top="1701" w:right="1134" w:bottom="1134" w:left="1701" w:header="113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1052" w:rsidRDefault="00691052">
      <w:r>
        <w:separator/>
      </w:r>
    </w:p>
  </w:endnote>
  <w:endnote w:type="continuationSeparator" w:id="0">
    <w:p w:rsidR="00691052" w:rsidRDefault="00691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Bats">
    <w:altName w:val="Symbol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F7" w:rsidRDefault="00B746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40EF7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40EF7" w:rsidRDefault="00840E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EF7" w:rsidRDefault="00B746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40EF7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B26C1">
      <w:rPr>
        <w:rStyle w:val="PageNumber"/>
        <w:noProof/>
      </w:rPr>
      <w:t>2</w:t>
    </w:r>
    <w:r>
      <w:rPr>
        <w:rStyle w:val="PageNumber"/>
      </w:rPr>
      <w:fldChar w:fldCharType="end"/>
    </w:r>
  </w:p>
  <w:p w:rsidR="00840EF7" w:rsidRDefault="00840E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1052" w:rsidRDefault="00691052">
      <w:r>
        <w:separator/>
      </w:r>
    </w:p>
  </w:footnote>
  <w:footnote w:type="continuationSeparator" w:id="0">
    <w:p w:rsidR="00691052" w:rsidRDefault="00691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"/>
      <w:lvlJc w:val="left"/>
      <w:pPr>
        <w:ind w:left="340" w:hanging="34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"/>
      <w:lvlJc w:val="left"/>
      <w:pPr>
        <w:ind w:left="340" w:hanging="34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suff w:val="nothing"/>
      <w:lvlText w:val=""/>
      <w:lvlJc w:val="left"/>
      <w:pPr>
        <w:ind w:left="340" w:hanging="340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suff w:val="nothing"/>
      <w:lvlText w:val=""/>
      <w:lvlJc w:val="left"/>
      <w:pPr>
        <w:ind w:left="283" w:hanging="283"/>
      </w:pPr>
      <w:rPr>
        <w:rFonts w:ascii="StarBats" w:hAnsi="StarBats"/>
        <w:sz w:val="18"/>
      </w:rPr>
    </w:lvl>
    <w:lvl w:ilvl="1">
      <w:start w:val="1"/>
      <w:numFmt w:val="decimal"/>
      <w:suff w:val="nothing"/>
      <w:lvlText w:val="%2."/>
      <w:lvlJc w:val="left"/>
      <w:pPr>
        <w:ind w:left="566" w:hanging="283"/>
      </w:pPr>
    </w:lvl>
    <w:lvl w:ilvl="2">
      <w:start w:val="1"/>
      <w:numFmt w:val="decimal"/>
      <w:suff w:val="nothing"/>
      <w:lvlText w:val="%3."/>
      <w:lvlJc w:val="left"/>
      <w:pPr>
        <w:ind w:left="849" w:hanging="283"/>
      </w:pPr>
    </w:lvl>
    <w:lvl w:ilvl="3">
      <w:start w:val="1"/>
      <w:numFmt w:val="decimal"/>
      <w:suff w:val="nothing"/>
      <w:lvlText w:val="%4."/>
      <w:lvlJc w:val="left"/>
      <w:pPr>
        <w:ind w:left="1132" w:hanging="283"/>
      </w:pPr>
    </w:lvl>
    <w:lvl w:ilvl="4">
      <w:start w:val="1"/>
      <w:numFmt w:val="decimal"/>
      <w:suff w:val="nothing"/>
      <w:lvlText w:val="%5."/>
      <w:lvlJc w:val="left"/>
      <w:pPr>
        <w:ind w:left="1415" w:hanging="283"/>
      </w:pPr>
    </w:lvl>
    <w:lvl w:ilvl="5">
      <w:start w:val="1"/>
      <w:numFmt w:val="decimal"/>
      <w:suff w:val="nothing"/>
      <w:lvlText w:val="%6."/>
      <w:lvlJc w:val="left"/>
      <w:pPr>
        <w:ind w:left="1698" w:hanging="283"/>
      </w:pPr>
    </w:lvl>
    <w:lvl w:ilvl="6">
      <w:start w:val="1"/>
      <w:numFmt w:val="decimal"/>
      <w:suff w:val="nothing"/>
      <w:lvlText w:val="%7."/>
      <w:lvlJc w:val="left"/>
      <w:pPr>
        <w:ind w:left="1981" w:hanging="283"/>
      </w:pPr>
    </w:lvl>
    <w:lvl w:ilvl="7">
      <w:start w:val="1"/>
      <w:numFmt w:val="decimal"/>
      <w:suff w:val="nothing"/>
      <w:lvlText w:val="%8."/>
      <w:lvlJc w:val="left"/>
      <w:pPr>
        <w:ind w:left="2264" w:hanging="283"/>
      </w:pPr>
    </w:lvl>
    <w:lvl w:ilvl="8">
      <w:start w:val="1"/>
      <w:numFmt w:val="decimal"/>
      <w:suff w:val="nothing"/>
      <w:lvlText w:val="%9."/>
      <w:lvlJc w:val="left"/>
      <w:pPr>
        <w:ind w:left="2547" w:hanging="283"/>
      </w:pPr>
    </w:lvl>
  </w:abstractNum>
  <w:abstractNum w:abstractNumId="10">
    <w:nsid w:val="34D17928"/>
    <w:multiLevelType w:val="multilevel"/>
    <w:tmpl w:val="9168D938"/>
    <w:lvl w:ilvl="0">
      <w:start w:val="6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1">
    <w:nsid w:val="35E305F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A3A7F38"/>
    <w:multiLevelType w:val="hybridMultilevel"/>
    <w:tmpl w:val="B64064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A96B55"/>
    <w:multiLevelType w:val="multilevel"/>
    <w:tmpl w:val="04C0A0F6"/>
    <w:lvl w:ilvl="0">
      <w:start w:val="3"/>
      <w:numFmt w:val="none"/>
      <w:lvlText w:val="4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32D4CF3"/>
    <w:multiLevelType w:val="singleLevel"/>
    <w:tmpl w:val="E5382C2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88B30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76D92F2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85F2B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4"/>
  </w:num>
  <w:num w:numId="3">
    <w:abstractNumId w:val="12"/>
  </w:num>
  <w:num w:numId="4">
    <w:abstractNumId w:val="10"/>
  </w:num>
  <w:num w:numId="5">
    <w:abstractNumId w:val="15"/>
  </w:num>
  <w:num w:numId="6">
    <w:abstractNumId w:val="13"/>
  </w:num>
  <w:num w:numId="7">
    <w:abstractNumId w:val="16"/>
  </w:num>
  <w:num w:numId="8">
    <w:abstractNumId w:val="17"/>
  </w:num>
  <w:num w:numId="9">
    <w:abstractNumId w:val="13"/>
  </w:num>
  <w:num w:numId="10">
    <w:abstractNumId w:val="13"/>
  </w:num>
  <w:num w:numId="11">
    <w:abstractNumId w:val="13"/>
  </w:num>
  <w:num w:numId="12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C4"/>
    <w:rsid w:val="00051CA0"/>
    <w:rsid w:val="000568B0"/>
    <w:rsid w:val="00066FDB"/>
    <w:rsid w:val="00071EBC"/>
    <w:rsid w:val="000D0ABC"/>
    <w:rsid w:val="000F38FD"/>
    <w:rsid w:val="000F6D31"/>
    <w:rsid w:val="00105A47"/>
    <w:rsid w:val="00136310"/>
    <w:rsid w:val="002048DC"/>
    <w:rsid w:val="002229F4"/>
    <w:rsid w:val="00285806"/>
    <w:rsid w:val="00290A15"/>
    <w:rsid w:val="00293B66"/>
    <w:rsid w:val="002C3872"/>
    <w:rsid w:val="002C70A7"/>
    <w:rsid w:val="002E6290"/>
    <w:rsid w:val="002F34DF"/>
    <w:rsid w:val="003034A4"/>
    <w:rsid w:val="0031578F"/>
    <w:rsid w:val="003539D2"/>
    <w:rsid w:val="00371342"/>
    <w:rsid w:val="003B08A7"/>
    <w:rsid w:val="003C2F93"/>
    <w:rsid w:val="003D7EDF"/>
    <w:rsid w:val="00426A5E"/>
    <w:rsid w:val="0044648B"/>
    <w:rsid w:val="00455E85"/>
    <w:rsid w:val="00487F02"/>
    <w:rsid w:val="0049607F"/>
    <w:rsid w:val="004B7284"/>
    <w:rsid w:val="004B79B3"/>
    <w:rsid w:val="004C3AB1"/>
    <w:rsid w:val="005034A5"/>
    <w:rsid w:val="005451C4"/>
    <w:rsid w:val="00556676"/>
    <w:rsid w:val="0056352B"/>
    <w:rsid w:val="005825F9"/>
    <w:rsid w:val="00664DFF"/>
    <w:rsid w:val="00667F18"/>
    <w:rsid w:val="00671F65"/>
    <w:rsid w:val="00674E26"/>
    <w:rsid w:val="00691052"/>
    <w:rsid w:val="006B54DE"/>
    <w:rsid w:val="00716918"/>
    <w:rsid w:val="00750117"/>
    <w:rsid w:val="00770BC2"/>
    <w:rsid w:val="00793DEB"/>
    <w:rsid w:val="007B2AFC"/>
    <w:rsid w:val="007C3158"/>
    <w:rsid w:val="00802E64"/>
    <w:rsid w:val="00812AB8"/>
    <w:rsid w:val="00820DDA"/>
    <w:rsid w:val="00840EF7"/>
    <w:rsid w:val="00850A25"/>
    <w:rsid w:val="008F7078"/>
    <w:rsid w:val="00924FF3"/>
    <w:rsid w:val="00936500"/>
    <w:rsid w:val="009A1307"/>
    <w:rsid w:val="009C034D"/>
    <w:rsid w:val="009C076D"/>
    <w:rsid w:val="009E1DAD"/>
    <w:rsid w:val="00A255D4"/>
    <w:rsid w:val="00A26E3D"/>
    <w:rsid w:val="00A51220"/>
    <w:rsid w:val="00A521CC"/>
    <w:rsid w:val="00A67D41"/>
    <w:rsid w:val="00A67DAF"/>
    <w:rsid w:val="00A91FE1"/>
    <w:rsid w:val="00AB26C1"/>
    <w:rsid w:val="00B13D48"/>
    <w:rsid w:val="00B450AD"/>
    <w:rsid w:val="00B74618"/>
    <w:rsid w:val="00BB470A"/>
    <w:rsid w:val="00BE52FA"/>
    <w:rsid w:val="00C0644C"/>
    <w:rsid w:val="00C23E06"/>
    <w:rsid w:val="00C70766"/>
    <w:rsid w:val="00C94B9F"/>
    <w:rsid w:val="00CA3B87"/>
    <w:rsid w:val="00D321F8"/>
    <w:rsid w:val="00D76B40"/>
    <w:rsid w:val="00D86B6B"/>
    <w:rsid w:val="00DC193D"/>
    <w:rsid w:val="00DD5010"/>
    <w:rsid w:val="00E44700"/>
    <w:rsid w:val="00E627DF"/>
    <w:rsid w:val="00E90F8A"/>
    <w:rsid w:val="00EF59A3"/>
    <w:rsid w:val="00F31C67"/>
    <w:rsid w:val="00F32688"/>
    <w:rsid w:val="00F961E4"/>
    <w:rsid w:val="00FC47D3"/>
    <w:rsid w:val="00FF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EA76876-B25C-4707-9FDD-A522BC92B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618"/>
    <w:pPr>
      <w:suppressAutoHyphens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B74618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D7EDF"/>
    <w:pPr>
      <w:keepNext/>
      <w:tabs>
        <w:tab w:val="left" w:pos="426"/>
      </w:tabs>
      <w:spacing w:before="120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qFormat/>
    <w:rsid w:val="00750117"/>
    <w:pPr>
      <w:keepNext/>
      <w:numPr>
        <w:ilvl w:val="2"/>
        <w:numId w:val="6"/>
      </w:numPr>
      <w:spacing w:before="120"/>
      <w:outlineLvl w:val="2"/>
    </w:pPr>
    <w:rPr>
      <w:rFonts w:cs="Arial"/>
      <w:b/>
      <w:sz w:val="28"/>
    </w:rPr>
  </w:style>
  <w:style w:type="paragraph" w:styleId="Heading4">
    <w:name w:val="heading 4"/>
    <w:basedOn w:val="Normal"/>
    <w:next w:val="BodyText"/>
    <w:autoRedefine/>
    <w:qFormat/>
    <w:rsid w:val="00B74618"/>
    <w:pPr>
      <w:keepNext/>
      <w:numPr>
        <w:ilvl w:val="3"/>
        <w:numId w:val="4"/>
      </w:numPr>
      <w:spacing w:before="120" w:after="120"/>
      <w:outlineLvl w:val="3"/>
    </w:pPr>
    <w:rPr>
      <w:b/>
      <w:bCs/>
      <w:sz w:val="28"/>
    </w:rPr>
  </w:style>
  <w:style w:type="paragraph" w:styleId="Heading5">
    <w:name w:val="heading 5"/>
    <w:basedOn w:val="Normal"/>
    <w:next w:val="BodyText"/>
    <w:autoRedefine/>
    <w:qFormat/>
    <w:rsid w:val="00B74618"/>
    <w:pPr>
      <w:keepNext/>
      <w:spacing w:before="120" w:after="80"/>
      <w:outlineLvl w:val="4"/>
    </w:pPr>
    <w:rPr>
      <w:b/>
      <w:bCs/>
      <w:i/>
      <w:iCs/>
      <w:sz w:val="24"/>
    </w:rPr>
  </w:style>
  <w:style w:type="paragraph" w:styleId="Heading6">
    <w:name w:val="heading 6"/>
    <w:basedOn w:val="Normal"/>
    <w:next w:val="BodyText"/>
    <w:qFormat/>
    <w:rsid w:val="00B74618"/>
    <w:pPr>
      <w:keepNext/>
      <w:spacing w:before="80" w:after="80"/>
      <w:outlineLvl w:val="5"/>
    </w:pPr>
  </w:style>
  <w:style w:type="paragraph" w:styleId="Heading7">
    <w:name w:val="heading 7"/>
    <w:basedOn w:val="Normal"/>
    <w:next w:val="BodyText"/>
    <w:qFormat/>
    <w:rsid w:val="00B74618"/>
    <w:pPr>
      <w:keepNext/>
      <w:spacing w:before="80" w:after="60"/>
      <w:outlineLvl w:val="6"/>
    </w:pPr>
  </w:style>
  <w:style w:type="paragraph" w:styleId="Heading8">
    <w:name w:val="heading 8"/>
    <w:basedOn w:val="Normal"/>
    <w:next w:val="BodyText"/>
    <w:qFormat/>
    <w:rsid w:val="00B74618"/>
    <w:pPr>
      <w:keepNext/>
      <w:spacing w:before="80" w:after="60"/>
      <w:outlineLvl w:val="7"/>
    </w:pPr>
  </w:style>
  <w:style w:type="paragraph" w:styleId="Heading9">
    <w:name w:val="heading 9"/>
    <w:basedOn w:val="Normal"/>
    <w:next w:val="BodyText"/>
    <w:qFormat/>
    <w:rsid w:val="00B74618"/>
    <w:pPr>
      <w:keepNext/>
      <w:spacing w:before="8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4618"/>
    <w:pPr>
      <w:jc w:val="center"/>
    </w:pPr>
    <w:rPr>
      <w:rFonts w:ascii="Arial Narrow" w:hAnsi="Arial Narrow"/>
      <w:i/>
    </w:rPr>
  </w:style>
  <w:style w:type="character" w:customStyle="1" w:styleId="WW-Absatz-Standardschriftart">
    <w:name w:val="WW-Absatz-Standardschriftart"/>
    <w:rsid w:val="00B74618"/>
  </w:style>
  <w:style w:type="character" w:customStyle="1" w:styleId="WW-Absatz-Standardschriftart1">
    <w:name w:val="WW-Absatz-Standardschriftart1"/>
    <w:rsid w:val="00B74618"/>
  </w:style>
  <w:style w:type="character" w:customStyle="1" w:styleId="WW-Absatz-Standardschriftart11">
    <w:name w:val="WW-Absatz-Standardschriftart11"/>
    <w:rsid w:val="00B74618"/>
  </w:style>
  <w:style w:type="character" w:customStyle="1" w:styleId="WW-Fontepargpadro">
    <w:name w:val="WW-Fonte parág. padrão"/>
    <w:rsid w:val="00B74618"/>
  </w:style>
  <w:style w:type="character" w:customStyle="1" w:styleId="WW8Num1z0">
    <w:name w:val="WW8Num1z0"/>
    <w:rsid w:val="00B74618"/>
    <w:rPr>
      <w:rFonts w:ascii="Wingdings" w:hAnsi="Wingdings"/>
    </w:rPr>
  </w:style>
  <w:style w:type="character" w:customStyle="1" w:styleId="WW8Num2z0">
    <w:name w:val="WW8Num2z0"/>
    <w:rsid w:val="00B74618"/>
    <w:rPr>
      <w:rFonts w:ascii="Wingdings" w:hAnsi="Wingdings"/>
    </w:rPr>
  </w:style>
  <w:style w:type="character" w:customStyle="1" w:styleId="WW8Num3z0">
    <w:name w:val="WW8Num3z0"/>
    <w:rsid w:val="00B74618"/>
    <w:rPr>
      <w:rFonts w:ascii="Wingdings" w:hAnsi="Wingdings"/>
      <w:color w:val="000000"/>
    </w:rPr>
  </w:style>
  <w:style w:type="character" w:customStyle="1" w:styleId="WW8Num4z0">
    <w:name w:val="WW8Num4z0"/>
    <w:rsid w:val="00B74618"/>
    <w:rPr>
      <w:rFonts w:ascii="Symbol" w:hAnsi="Symbol"/>
    </w:rPr>
  </w:style>
  <w:style w:type="character" w:customStyle="1" w:styleId="WW8Num7z0">
    <w:name w:val="WW8Num7z0"/>
    <w:rsid w:val="00B74618"/>
    <w:rPr>
      <w:rFonts w:ascii="Wingdings" w:hAnsi="Wingdings"/>
    </w:rPr>
  </w:style>
  <w:style w:type="character" w:customStyle="1" w:styleId="WW8Num9z0">
    <w:name w:val="WW8Num9z0"/>
    <w:rsid w:val="00B74618"/>
    <w:rPr>
      <w:rFonts w:ascii="Wingdings" w:hAnsi="Wingdings"/>
    </w:rPr>
  </w:style>
  <w:style w:type="character" w:customStyle="1" w:styleId="WW-WW8Num1z0">
    <w:name w:val="WW-WW8Num1z0"/>
    <w:rsid w:val="00B74618"/>
    <w:rPr>
      <w:rFonts w:ascii="Wingdings" w:hAnsi="Wingdings"/>
    </w:rPr>
  </w:style>
  <w:style w:type="character" w:customStyle="1" w:styleId="WW-WW8Num2z0">
    <w:name w:val="WW-WW8Num2z0"/>
    <w:rsid w:val="00B74618"/>
    <w:rPr>
      <w:rFonts w:ascii="Wingdings" w:hAnsi="Wingdings"/>
    </w:rPr>
  </w:style>
  <w:style w:type="character" w:customStyle="1" w:styleId="WW-WW8Num3z0">
    <w:name w:val="WW-WW8Num3z0"/>
    <w:rsid w:val="00B74618"/>
    <w:rPr>
      <w:rFonts w:ascii="Wingdings" w:hAnsi="Wingdings"/>
    </w:rPr>
  </w:style>
  <w:style w:type="character" w:styleId="Hyperlink">
    <w:name w:val="Hyperlink"/>
    <w:rsid w:val="00B74618"/>
    <w:rPr>
      <w:color w:val="000080"/>
      <w:u w:val="single"/>
    </w:rPr>
  </w:style>
  <w:style w:type="character" w:customStyle="1" w:styleId="Marcasenmeros">
    <w:name w:val="Marcas e números"/>
    <w:rsid w:val="00B74618"/>
    <w:rPr>
      <w:rFonts w:ascii="StarBats" w:hAnsi="StarBats"/>
      <w:sz w:val="18"/>
    </w:rPr>
  </w:style>
  <w:style w:type="character" w:customStyle="1" w:styleId="WW-Marcasenmeros">
    <w:name w:val="WW-Marcas e números"/>
    <w:rsid w:val="00B74618"/>
    <w:rPr>
      <w:rFonts w:ascii="StarBats" w:hAnsi="StarBats"/>
      <w:sz w:val="18"/>
    </w:rPr>
  </w:style>
  <w:style w:type="character" w:customStyle="1" w:styleId="WW8Num1z01">
    <w:name w:val="WW8Num1z01"/>
    <w:rsid w:val="00B74618"/>
    <w:rPr>
      <w:rFonts w:ascii="Wingdings" w:hAnsi="Wingdings"/>
    </w:rPr>
  </w:style>
  <w:style w:type="character" w:customStyle="1" w:styleId="WW8Num2z01">
    <w:name w:val="WW8Num2z01"/>
    <w:rsid w:val="00B74618"/>
    <w:rPr>
      <w:rFonts w:ascii="Wingdings" w:hAnsi="Wingdings"/>
    </w:rPr>
  </w:style>
  <w:style w:type="character" w:customStyle="1" w:styleId="WW8Num3z01">
    <w:name w:val="WW8Num3z01"/>
    <w:rsid w:val="00B74618"/>
    <w:rPr>
      <w:rFonts w:ascii="Wingdings" w:hAnsi="Wingdings"/>
      <w:color w:val="000000"/>
    </w:rPr>
  </w:style>
  <w:style w:type="character" w:customStyle="1" w:styleId="WW8Num5z0">
    <w:name w:val="WW8Num5z0"/>
    <w:rsid w:val="00B74618"/>
    <w:rPr>
      <w:rFonts w:ascii="StarBats" w:hAnsi="StarBats"/>
      <w:sz w:val="18"/>
    </w:rPr>
  </w:style>
  <w:style w:type="character" w:customStyle="1" w:styleId="WW8Num6z0">
    <w:name w:val="WW8Num6z0"/>
    <w:rsid w:val="00B74618"/>
    <w:rPr>
      <w:rFonts w:ascii="StarBats" w:hAnsi="StarBats"/>
      <w:sz w:val="18"/>
    </w:rPr>
  </w:style>
  <w:style w:type="character" w:customStyle="1" w:styleId="WW8Num7z01">
    <w:name w:val="WW8Num7z01"/>
    <w:rsid w:val="00B74618"/>
    <w:rPr>
      <w:rFonts w:ascii="StarBats" w:hAnsi="StarBats"/>
      <w:sz w:val="18"/>
    </w:rPr>
  </w:style>
  <w:style w:type="character" w:customStyle="1" w:styleId="WW8Num8z0">
    <w:name w:val="WW8Num8z0"/>
    <w:rsid w:val="00B74618"/>
    <w:rPr>
      <w:rFonts w:ascii="StarBats" w:hAnsi="StarBats"/>
      <w:sz w:val="18"/>
    </w:rPr>
  </w:style>
  <w:style w:type="character" w:customStyle="1" w:styleId="WW8Num9z01">
    <w:name w:val="WW8Num9z01"/>
    <w:rsid w:val="00B74618"/>
    <w:rPr>
      <w:rFonts w:ascii="StarBats" w:hAnsi="StarBats"/>
      <w:sz w:val="18"/>
    </w:rPr>
  </w:style>
  <w:style w:type="character" w:customStyle="1" w:styleId="WW8Num10z0">
    <w:name w:val="WW8Num10z0"/>
    <w:rsid w:val="00B74618"/>
    <w:rPr>
      <w:rFonts w:ascii="StarBats" w:hAnsi="StarBats"/>
      <w:sz w:val="18"/>
    </w:rPr>
  </w:style>
  <w:style w:type="character" w:customStyle="1" w:styleId="WW8Num11z0">
    <w:name w:val="WW8Num11z0"/>
    <w:rsid w:val="00B74618"/>
    <w:rPr>
      <w:rFonts w:ascii="StarBats" w:hAnsi="StarBats"/>
      <w:sz w:val="18"/>
    </w:rPr>
  </w:style>
  <w:style w:type="paragraph" w:styleId="Title">
    <w:name w:val="Title"/>
    <w:basedOn w:val="Normal"/>
    <w:next w:val="BodyText"/>
    <w:qFormat/>
    <w:rsid w:val="00B74618"/>
    <w:pPr>
      <w:keepNext/>
      <w:spacing w:before="240" w:after="120"/>
    </w:pPr>
    <w:rPr>
      <w:sz w:val="28"/>
    </w:rPr>
  </w:style>
  <w:style w:type="paragraph" w:customStyle="1" w:styleId="WW-Corpodetexto2">
    <w:name w:val="WW-Corpo de texto 2"/>
    <w:basedOn w:val="Normal"/>
    <w:rsid w:val="00B74618"/>
    <w:rPr>
      <w:rFonts w:ascii="Arial Narrow" w:hAnsi="Arial Narrow"/>
      <w:i/>
    </w:rPr>
  </w:style>
  <w:style w:type="paragraph" w:styleId="BodyTextIndent">
    <w:name w:val="Body Text Indent"/>
    <w:basedOn w:val="Normal"/>
    <w:rsid w:val="00B74618"/>
    <w:pPr>
      <w:ind w:left="1416" w:firstLine="1"/>
    </w:pPr>
  </w:style>
  <w:style w:type="paragraph" w:customStyle="1" w:styleId="WW-Recuodecorpodetexto2">
    <w:name w:val="WW-Recuo de corpo de texto 2"/>
    <w:basedOn w:val="Normal"/>
    <w:rsid w:val="00B74618"/>
    <w:pPr>
      <w:ind w:left="708" w:firstLine="1"/>
    </w:pPr>
  </w:style>
  <w:style w:type="paragraph" w:customStyle="1" w:styleId="WW-Recuodecorpodetexto3">
    <w:name w:val="WW-Recuo de corpo de texto 3"/>
    <w:basedOn w:val="Normal"/>
    <w:rsid w:val="00B74618"/>
    <w:pPr>
      <w:spacing w:before="120" w:after="120"/>
      <w:ind w:left="709" w:firstLine="709"/>
    </w:pPr>
    <w:rPr>
      <w:i/>
    </w:rPr>
  </w:style>
  <w:style w:type="paragraph" w:customStyle="1" w:styleId="Interface2">
    <w:name w:val="Interface 2"/>
    <w:basedOn w:val="Normal"/>
    <w:rsid w:val="00B74618"/>
    <w:pPr>
      <w:keepLines/>
      <w:spacing w:before="80"/>
      <w:jc w:val="center"/>
    </w:pPr>
    <w:rPr>
      <w:sz w:val="20"/>
    </w:rPr>
  </w:style>
  <w:style w:type="paragraph" w:styleId="Caption">
    <w:name w:val="caption"/>
    <w:basedOn w:val="Normal"/>
    <w:qFormat/>
    <w:rsid w:val="00B74618"/>
    <w:pPr>
      <w:spacing w:before="120" w:after="120"/>
    </w:pPr>
    <w:rPr>
      <w:i/>
      <w:sz w:val="20"/>
    </w:rPr>
  </w:style>
  <w:style w:type="paragraph" w:customStyle="1" w:styleId="Tabela">
    <w:name w:val="Tabela"/>
    <w:basedOn w:val="BodyText"/>
    <w:rsid w:val="00B74618"/>
    <w:pPr>
      <w:keepNext/>
      <w:keepLines/>
      <w:spacing w:before="40" w:after="40"/>
      <w:jc w:val="left"/>
    </w:pPr>
    <w:rPr>
      <w:rFonts w:ascii="Times New Roman" w:hAnsi="Times New Roman"/>
      <w:i w:val="0"/>
    </w:rPr>
  </w:style>
  <w:style w:type="paragraph" w:customStyle="1" w:styleId="WW-Corpodetexto3">
    <w:name w:val="WW-Corpo de texto 3"/>
    <w:basedOn w:val="Normal"/>
    <w:rsid w:val="00B74618"/>
    <w:pPr>
      <w:spacing w:after="120"/>
      <w:jc w:val="center"/>
    </w:pPr>
    <w:rPr>
      <w:b/>
      <w:i/>
      <w:sz w:val="28"/>
    </w:rPr>
  </w:style>
  <w:style w:type="paragraph" w:customStyle="1" w:styleId="Contedodetabela">
    <w:name w:val="Conteúdo de tabela"/>
    <w:basedOn w:val="BodyText"/>
    <w:rsid w:val="00B74618"/>
  </w:style>
  <w:style w:type="paragraph" w:customStyle="1" w:styleId="Ttulodetabela">
    <w:name w:val="Título de tabela"/>
    <w:basedOn w:val="Contedodetabela"/>
    <w:rsid w:val="00B74618"/>
    <w:rPr>
      <w:b/>
    </w:rPr>
  </w:style>
  <w:style w:type="paragraph" w:styleId="BodyText2">
    <w:name w:val="Body Text 2"/>
    <w:basedOn w:val="Normal"/>
    <w:rsid w:val="00B74618"/>
    <w:pPr>
      <w:spacing w:after="120" w:line="480" w:lineRule="auto"/>
    </w:pPr>
  </w:style>
  <w:style w:type="paragraph" w:customStyle="1" w:styleId="Requisito">
    <w:name w:val="Requisito"/>
    <w:basedOn w:val="Heading3"/>
    <w:next w:val="Normal"/>
    <w:rsid w:val="00B74618"/>
    <w:pPr>
      <w:widowControl w:val="0"/>
      <w:numPr>
        <w:ilvl w:val="0"/>
        <w:numId w:val="0"/>
      </w:numPr>
      <w:pBdr>
        <w:top w:val="single" w:sz="6" w:space="1" w:color="auto"/>
        <w:bottom w:val="single" w:sz="6" w:space="1" w:color="auto"/>
      </w:pBdr>
      <w:suppressAutoHyphens w:val="0"/>
      <w:autoSpaceDE w:val="0"/>
      <w:autoSpaceDN w:val="0"/>
      <w:spacing w:before="240" w:after="120"/>
      <w:outlineLvl w:val="9"/>
    </w:pPr>
    <w:rPr>
      <w:szCs w:val="24"/>
    </w:rPr>
  </w:style>
  <w:style w:type="paragraph" w:customStyle="1" w:styleId="Prioridade">
    <w:name w:val="Prioridade"/>
    <w:basedOn w:val="Normal"/>
    <w:rsid w:val="00B74618"/>
    <w:pPr>
      <w:keepNext/>
      <w:widowControl w:val="0"/>
      <w:suppressAutoHyphens w:val="0"/>
      <w:autoSpaceDE w:val="0"/>
      <w:autoSpaceDN w:val="0"/>
      <w:spacing w:before="120" w:after="120"/>
    </w:pPr>
    <w:rPr>
      <w:rFonts w:cs="Arial"/>
      <w:b/>
      <w:sz w:val="20"/>
      <w:szCs w:val="24"/>
    </w:rPr>
  </w:style>
  <w:style w:type="paragraph" w:customStyle="1" w:styleId="destaque1">
    <w:name w:val="destaque 1"/>
    <w:next w:val="Normal"/>
    <w:rsid w:val="00B74618"/>
    <w:pPr>
      <w:keepNext/>
      <w:widowControl w:val="0"/>
      <w:autoSpaceDE w:val="0"/>
      <w:autoSpaceDN w:val="0"/>
      <w:spacing w:before="240" w:after="120"/>
    </w:pPr>
    <w:rPr>
      <w:rFonts w:ascii="Arial" w:hAnsi="Arial" w:cs="Arial"/>
      <w:b/>
      <w:bCs/>
      <w:noProof/>
      <w:sz w:val="24"/>
      <w:szCs w:val="24"/>
      <w:lang w:val="en-US"/>
    </w:rPr>
  </w:style>
  <w:style w:type="paragraph" w:customStyle="1" w:styleId="FluxoSecundrio">
    <w:name w:val="FluxoSecundário"/>
    <w:basedOn w:val="Normal"/>
    <w:next w:val="Normal"/>
    <w:rsid w:val="00B74618"/>
    <w:pPr>
      <w:widowControl w:val="0"/>
      <w:suppressAutoHyphens w:val="0"/>
      <w:autoSpaceDE w:val="0"/>
      <w:autoSpaceDN w:val="0"/>
      <w:spacing w:before="120" w:after="120"/>
    </w:pPr>
    <w:rPr>
      <w:b/>
      <w:bCs/>
      <w:sz w:val="20"/>
      <w:szCs w:val="24"/>
    </w:rPr>
  </w:style>
  <w:style w:type="paragraph" w:styleId="BodyTextIndent2">
    <w:name w:val="Body Text Indent 2"/>
    <w:basedOn w:val="Normal"/>
    <w:rsid w:val="00B74618"/>
    <w:pPr>
      <w:tabs>
        <w:tab w:val="left" w:pos="1065"/>
      </w:tabs>
      <w:ind w:left="705"/>
    </w:pPr>
  </w:style>
  <w:style w:type="paragraph" w:styleId="HTMLPreformatted">
    <w:name w:val="HTML Preformatted"/>
    <w:basedOn w:val="Normal"/>
    <w:rsid w:val="00B74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Arial Unicode MS" w:eastAsia="Arial Unicode MS" w:hAnsi="Arial Unicode MS" w:cs="Arial Unicode MS"/>
      <w:sz w:val="20"/>
      <w:lang w:val="en-US" w:eastAsia="en-US"/>
    </w:rPr>
  </w:style>
  <w:style w:type="paragraph" w:styleId="Footer">
    <w:name w:val="footer"/>
    <w:basedOn w:val="Normal"/>
    <w:rsid w:val="00B74618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B74618"/>
  </w:style>
  <w:style w:type="paragraph" w:styleId="BodyText3">
    <w:name w:val="Body Text 3"/>
    <w:basedOn w:val="Normal"/>
    <w:rsid w:val="00B74618"/>
    <w:pPr>
      <w:jc w:val="both"/>
    </w:pPr>
    <w:rPr>
      <w:sz w:val="20"/>
    </w:rPr>
  </w:style>
  <w:style w:type="paragraph" w:styleId="ListBullet">
    <w:name w:val="List Bullet"/>
    <w:basedOn w:val="List"/>
    <w:autoRedefine/>
    <w:rsid w:val="00B74618"/>
    <w:pPr>
      <w:numPr>
        <w:numId w:val="2"/>
      </w:numPr>
      <w:tabs>
        <w:tab w:val="clear" w:pos="720"/>
      </w:tabs>
      <w:spacing w:after="160"/>
    </w:pPr>
  </w:style>
  <w:style w:type="paragraph" w:styleId="List">
    <w:name w:val="List"/>
    <w:basedOn w:val="BodyText"/>
    <w:rsid w:val="00B74618"/>
    <w:pPr>
      <w:tabs>
        <w:tab w:val="left" w:pos="720"/>
      </w:tabs>
      <w:suppressAutoHyphens w:val="0"/>
      <w:spacing w:before="80" w:after="80"/>
      <w:ind w:left="720" w:hanging="360"/>
      <w:jc w:val="both"/>
    </w:pPr>
    <w:rPr>
      <w:rFonts w:ascii="Times New Roman" w:hAnsi="Times New Roman"/>
      <w:i w:val="0"/>
    </w:rPr>
  </w:style>
  <w:style w:type="paragraph" w:styleId="ListBullet4">
    <w:name w:val="List Bullet 4"/>
    <w:basedOn w:val="ListBullet"/>
    <w:autoRedefine/>
    <w:rsid w:val="00B74618"/>
    <w:pPr>
      <w:ind w:left="1800"/>
    </w:pPr>
  </w:style>
  <w:style w:type="paragraph" w:styleId="ListBullet5">
    <w:name w:val="List Bullet 5"/>
    <w:basedOn w:val="ListBullet"/>
    <w:autoRedefine/>
    <w:rsid w:val="00B74618"/>
    <w:pPr>
      <w:ind w:left="2160"/>
    </w:pPr>
  </w:style>
  <w:style w:type="paragraph" w:customStyle="1" w:styleId="Livre">
    <w:name w:val="Livre"/>
    <w:rsid w:val="00B74618"/>
    <w:rPr>
      <w:noProof/>
    </w:rPr>
  </w:style>
  <w:style w:type="paragraph" w:customStyle="1" w:styleId="Tabelareduzida">
    <w:name w:val="Tabela reduzida"/>
    <w:basedOn w:val="Tabela"/>
    <w:rsid w:val="00B74618"/>
    <w:pPr>
      <w:suppressAutoHyphens w:val="0"/>
    </w:pPr>
    <w:rPr>
      <w:sz w:val="20"/>
    </w:rPr>
  </w:style>
  <w:style w:type="paragraph" w:customStyle="1" w:styleId="61Ttulo1">
    <w:name w:val="6.1 Título 1"/>
    <w:basedOn w:val="Heading1"/>
    <w:rsid w:val="00B74618"/>
    <w:pPr>
      <w:pBdr>
        <w:bottom w:val="single" w:sz="1" w:space="0" w:color="000000"/>
      </w:pBdr>
      <w:spacing w:before="120" w:after="240"/>
    </w:pPr>
    <w:rPr>
      <w:smallCaps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FollowedHyperlink">
    <w:name w:val="FollowedHyperlink"/>
    <w:basedOn w:val="DefaultParagraphFont"/>
    <w:rsid w:val="00B74618"/>
    <w:rPr>
      <w:color w:val="800080"/>
      <w:u w:val="single"/>
    </w:rPr>
  </w:style>
  <w:style w:type="paragraph" w:customStyle="1" w:styleId="61Ttulo2">
    <w:name w:val="6.1 Título 2"/>
    <w:basedOn w:val="Normal"/>
    <w:autoRedefine/>
    <w:rsid w:val="00B74618"/>
    <w:pPr>
      <w:widowControl w:val="0"/>
      <w:spacing w:before="120" w:after="240"/>
    </w:pPr>
    <w:rPr>
      <w:b/>
      <w:bCs/>
      <w:sz w:val="28"/>
    </w:rPr>
  </w:style>
  <w:style w:type="paragraph" w:styleId="Header">
    <w:name w:val="header"/>
    <w:basedOn w:val="Normal"/>
    <w:link w:val="HeaderChar"/>
    <w:uiPriority w:val="99"/>
    <w:rsid w:val="005034A5"/>
    <w:pPr>
      <w:tabs>
        <w:tab w:val="center" w:pos="4419"/>
        <w:tab w:val="right" w:pos="8838"/>
      </w:tabs>
    </w:pPr>
    <w:rPr>
      <w:rFonts w:ascii="Times New Roman" w:hAnsi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5034A5"/>
    <w:rPr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rsid w:val="003539D2"/>
    <w:rPr>
      <w:rFonts w:ascii="Arial Narrow" w:hAnsi="Arial Narrow"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0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783F2-48FE-42C9-B105-0F36FFAFA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Requisitos Funcionais</vt:lpstr>
      <vt:lpstr>Requisitos Funcionais</vt:lpstr>
    </vt:vector>
  </TitlesOfParts>
  <Company>erte</Company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Funcionais</dc:title>
  <dc:creator>RENATA</dc:creator>
  <cp:lastModifiedBy>Elias Luiz</cp:lastModifiedBy>
  <cp:revision>2</cp:revision>
  <dcterms:created xsi:type="dcterms:W3CDTF">2014-05-30T12:50:00Z</dcterms:created>
  <dcterms:modified xsi:type="dcterms:W3CDTF">2014-05-30T12:50:00Z</dcterms:modified>
</cp:coreProperties>
</file>